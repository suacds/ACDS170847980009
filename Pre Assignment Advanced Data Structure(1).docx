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79F5" w:rsidRPr="00A12895" w:rsidRDefault="00F179F5" w:rsidP="00F179F5">
      <w:pPr>
        <w:pStyle w:val="Default"/>
        <w:jc w:val="right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>Date: DD/MM/YYYY</w:t>
      </w:r>
    </w:p>
    <w:p w:rsidR="00537BB9" w:rsidRDefault="00537BB9" w:rsidP="00537BB9">
      <w:pPr>
        <w:spacing w:line="360" w:lineRule="auto"/>
        <w:ind w:left="-142"/>
        <w:rPr>
          <w:b/>
        </w:rPr>
      </w:pPr>
    </w:p>
    <w:p w:rsidR="00537BB9" w:rsidRDefault="00791980" w:rsidP="00537BB9">
      <w:pPr>
        <w:spacing w:line="360" w:lineRule="auto"/>
        <w:ind w:left="-142"/>
        <w:rPr>
          <w:b/>
        </w:rPr>
      </w:pPr>
      <w:r>
        <w:rPr>
          <w:b/>
        </w:rPr>
        <w:t>University/</w:t>
      </w:r>
      <w:r w:rsidR="00EF453D">
        <w:rPr>
          <w:b/>
        </w:rPr>
        <w:t xml:space="preserve">Academic </w:t>
      </w:r>
      <w:r>
        <w:rPr>
          <w:b/>
        </w:rPr>
        <w:t>Institution</w:t>
      </w:r>
      <w:r w:rsidR="00F179F5" w:rsidRPr="00C35024">
        <w:rPr>
          <w:b/>
        </w:rPr>
        <w:t>:</w:t>
      </w:r>
      <w:r w:rsidR="006C44AE">
        <w:rPr>
          <w:b/>
        </w:rPr>
        <w:t xml:space="preserve"> </w:t>
      </w:r>
      <w:proofErr w:type="spellStart"/>
      <w:r w:rsidR="006C44AE" w:rsidRPr="006C44AE">
        <w:t>Sandip</w:t>
      </w:r>
      <w:proofErr w:type="spellEnd"/>
      <w:r w:rsidR="006C44AE" w:rsidRPr="006C44AE">
        <w:t xml:space="preserve"> University</w:t>
      </w:r>
      <w:r w:rsidR="00537BB9">
        <w:rPr>
          <w:b/>
        </w:rPr>
        <w:tab/>
      </w:r>
      <w:r w:rsidR="00537BB9">
        <w:rPr>
          <w:b/>
        </w:rPr>
        <w:tab/>
      </w:r>
      <w:r w:rsidR="006C44AE">
        <w:rPr>
          <w:b/>
        </w:rPr>
        <w:tab/>
      </w:r>
      <w:r w:rsidR="00F179F5">
        <w:rPr>
          <w:b/>
        </w:rPr>
        <w:t>Course</w:t>
      </w:r>
      <w:r w:rsidR="00537BB9">
        <w:rPr>
          <w:b/>
        </w:rPr>
        <w:t xml:space="preserve"> </w:t>
      </w:r>
      <w:r w:rsidR="00E13500">
        <w:rPr>
          <w:b/>
        </w:rPr>
        <w:t>Name:</w:t>
      </w:r>
      <w:r w:rsidR="006C44AE">
        <w:rPr>
          <w:b/>
        </w:rPr>
        <w:t xml:space="preserve"> </w:t>
      </w:r>
      <w:proofErr w:type="spellStart"/>
      <w:r w:rsidR="006C44AE" w:rsidRPr="006C44AE">
        <w:t>M.Tech</w:t>
      </w:r>
      <w:proofErr w:type="spellEnd"/>
      <w:r w:rsidR="006C44AE" w:rsidRPr="006C44AE">
        <w:t xml:space="preserve"> ACDS</w:t>
      </w:r>
      <w:r w:rsidR="00537BB9">
        <w:rPr>
          <w:b/>
        </w:rPr>
        <w:tab/>
      </w:r>
    </w:p>
    <w:p w:rsidR="00E47A9D" w:rsidRDefault="00F179F5" w:rsidP="00E47A9D">
      <w:pPr>
        <w:spacing w:line="360" w:lineRule="auto"/>
        <w:ind w:left="-142"/>
        <w:rPr>
          <w:b/>
        </w:rPr>
      </w:pPr>
      <w:r>
        <w:rPr>
          <w:b/>
        </w:rPr>
        <w:t>Batch Name</w:t>
      </w:r>
      <w:r w:rsidRPr="00423534">
        <w:rPr>
          <w:b/>
        </w:rPr>
        <w:t>:</w:t>
      </w:r>
      <w:r w:rsidR="006C44AE">
        <w:rPr>
          <w:b/>
        </w:rPr>
        <w:t xml:space="preserve"> </w:t>
      </w:r>
      <w:r w:rsidR="006C44AE" w:rsidRPr="006C44AE">
        <w:t>2017-19</w:t>
      </w:r>
      <w:r w:rsidR="00537BB9" w:rsidRPr="006C44AE">
        <w:tab/>
      </w:r>
      <w:r w:rsidR="00E13500">
        <w:rPr>
          <w:b/>
        </w:rPr>
        <w:tab/>
      </w:r>
      <w:r w:rsidR="00E13500">
        <w:rPr>
          <w:b/>
        </w:rPr>
        <w:tab/>
      </w:r>
      <w:r w:rsidR="00E13500">
        <w:rPr>
          <w:b/>
        </w:rPr>
        <w:tab/>
      </w:r>
      <w:r w:rsidR="00E13500">
        <w:rPr>
          <w:b/>
        </w:rPr>
        <w:tab/>
        <w:t xml:space="preserve">   Module Name</w:t>
      </w:r>
      <w:r>
        <w:rPr>
          <w:b/>
        </w:rPr>
        <w:t>:</w:t>
      </w:r>
      <w:r w:rsidR="00E13500">
        <w:rPr>
          <w:b/>
        </w:rPr>
        <w:t xml:space="preserve"> Advanced Data Structures</w:t>
      </w:r>
    </w:p>
    <w:p w:rsidR="006C44AE" w:rsidRDefault="006C44AE" w:rsidP="006C44AE">
      <w:pPr>
        <w:spacing w:line="360" w:lineRule="auto"/>
        <w:ind w:left="-142"/>
        <w:rPr>
          <w:b/>
          <w:bCs/>
          <w:sz w:val="28"/>
          <w:szCs w:val="28"/>
        </w:rPr>
      </w:pPr>
    </w:p>
    <w:p w:rsidR="00F179F5" w:rsidRDefault="006C44AE" w:rsidP="006C44AE">
      <w:pPr>
        <w:spacing w:line="360" w:lineRule="auto"/>
        <w:ind w:left="-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E13500">
        <w:rPr>
          <w:b/>
          <w:bCs/>
          <w:sz w:val="28"/>
          <w:szCs w:val="28"/>
        </w:rPr>
        <w:t xml:space="preserve">re </w:t>
      </w:r>
      <w:r>
        <w:rPr>
          <w:b/>
          <w:bCs/>
          <w:sz w:val="28"/>
          <w:szCs w:val="28"/>
        </w:rPr>
        <w:t>-Assignment</w:t>
      </w:r>
      <w:r w:rsidR="00F179F5">
        <w:rPr>
          <w:b/>
          <w:bCs/>
          <w:sz w:val="28"/>
          <w:szCs w:val="28"/>
        </w:rPr>
        <w:t>:</w:t>
      </w:r>
    </w:p>
    <w:p w:rsidR="00F179F5" w:rsidRDefault="00F179F5" w:rsidP="00F179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E13500" w:rsidRDefault="00E13500" w:rsidP="00E13500">
      <w:pPr>
        <w:pStyle w:val="Defaul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display the following output using a single </w:t>
      </w:r>
      <w:proofErr w:type="spellStart"/>
      <w:r w:rsidRPr="00E13500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statement.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  Subject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>Marks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  Big Data Technologies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90 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  Statistics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77 </w:t>
      </w:r>
    </w:p>
    <w:p w:rsidR="00F179F5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  Advanced Data Struc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tures      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>69</w:t>
      </w:r>
    </w:p>
    <w:p w:rsidR="00C31A63" w:rsidRDefault="00C31A63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C31A63" w:rsidRDefault="00C31A63" w:rsidP="009F547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D87F7E" w:rsidRPr="00CF0AE7" w:rsidRDefault="00D87F7E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D87F7E" w:rsidRPr="00CF0AE7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iostream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D87F7E" w:rsidRPr="00CF0AE7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using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namespace 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;</w:t>
      </w:r>
    </w:p>
    <w:p w:rsidR="00D87F7E" w:rsidRPr="00CF0AE7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main() </w:t>
      </w:r>
    </w:p>
    <w:p w:rsidR="00D87F7E" w:rsidRPr="00CF0AE7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>{</w:t>
      </w:r>
    </w:p>
    <w:p w:rsidR="00D87F7E" w:rsidRPr="00CF0AE7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>&lt;&lt;"subject"&lt;&lt;"marks"&lt;&lt;"\n"&lt;&lt;"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bigdata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technologies"&lt;&lt;"\t"&lt;&lt;"90"&lt;&lt;"\n"&lt;&lt;"statistics"&lt;&lt;"\t"&lt;&lt;"77"&lt;&lt;"\n"&lt;&lt;"advance data structure"&lt;&lt;"\t"&lt;&lt;"69"&lt;&lt;"\n";</w:t>
      </w:r>
    </w:p>
    <w:p w:rsidR="00D87F7E" w:rsidRPr="00CF0AE7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return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0;</w:t>
      </w:r>
    </w:p>
    <w:p w:rsidR="00D87F7E" w:rsidRPr="00CF0AE7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>}</w:t>
      </w:r>
    </w:p>
    <w:p w:rsidR="00D87F7E" w:rsidRDefault="00D87F7E" w:rsidP="00D87F7E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D87F7E" w:rsidRDefault="00D87F7E" w:rsidP="009F547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D87F7E" w:rsidRPr="00CF0AE7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D87F7E" w:rsidRPr="00CF0AE7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subject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                           marks</w:t>
      </w:r>
    </w:p>
    <w:p w:rsidR="00D87F7E" w:rsidRPr="00CF0AE7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bigdata</w:t>
      </w:r>
      <w:proofErr w:type="spellEnd"/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technologies</w:t>
      </w:r>
      <w:r w:rsidRPr="00CF0AE7">
        <w:rPr>
          <w:rFonts w:ascii="Times New Roman" w:hAnsi="Times New Roman" w:cs="Times New Roman"/>
          <w:bCs/>
          <w:sz w:val="28"/>
          <w:szCs w:val="28"/>
        </w:rPr>
        <w:tab/>
        <w:t xml:space="preserve"> 90</w:t>
      </w:r>
    </w:p>
    <w:p w:rsidR="00D87F7E" w:rsidRPr="00CF0AE7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statistics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ab/>
        <w:t xml:space="preserve">                     77</w:t>
      </w:r>
    </w:p>
    <w:p w:rsidR="00D87F7E" w:rsidRPr="00CF0AE7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advance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data structure</w:t>
      </w:r>
      <w:r w:rsidRPr="00CF0AE7">
        <w:rPr>
          <w:rFonts w:ascii="Times New Roman" w:hAnsi="Times New Roman" w:cs="Times New Roman"/>
          <w:bCs/>
          <w:sz w:val="28"/>
          <w:szCs w:val="28"/>
        </w:rPr>
        <w:tab/>
        <w:t>69</w:t>
      </w:r>
    </w:p>
    <w:p w:rsidR="00F179F5" w:rsidRDefault="00F179F5" w:rsidP="00F179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F179F5" w:rsidRDefault="00E13500" w:rsidP="00E13500">
      <w:pPr>
        <w:pStyle w:val="Defaul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Write a program in </w:t>
      </w:r>
      <w:proofErr w:type="spellStart"/>
      <w:r w:rsidRPr="00E13500">
        <w:rPr>
          <w:rFonts w:ascii="Times New Roman" w:hAnsi="Times New Roman" w:cs="Times New Roman"/>
          <w:b/>
          <w:bCs/>
          <w:sz w:val="28"/>
          <w:szCs w:val="28"/>
        </w:rPr>
        <w:t>c+</w:t>
      </w: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to swap value of two ages of Ram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Shyam</w:t>
      </w:r>
      <w:proofErr w:type="spellEnd"/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without using third variable</w:t>
      </w:r>
      <w:r w:rsidR="009F547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F5475" w:rsidRDefault="009F5475" w:rsidP="009F5475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9F5475" w:rsidRDefault="009F5475" w:rsidP="00E1350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9F5475" w:rsidRDefault="009F5475" w:rsidP="00E1350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9F5475" w:rsidRPr="00CF0AE7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iostream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9F5475" w:rsidRPr="00CF0AE7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using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namespace 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;</w:t>
      </w:r>
    </w:p>
    <w:p w:rsidR="009F5475" w:rsidRPr="00CF0AE7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lastRenderedPageBreak/>
        <w:t>int</w:t>
      </w:r>
      <w:proofErr w:type="spellEnd"/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main() </w:t>
      </w:r>
    </w:p>
    <w:p w:rsidR="009F5475" w:rsidRPr="00CF0AE7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>{</w:t>
      </w:r>
    </w:p>
    <w:p w:rsidR="009F5475" w:rsidRPr="00CF0AE7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a=26,b=23;</w:t>
      </w:r>
    </w:p>
    <w:p w:rsidR="009F5475" w:rsidRPr="00CF0AE7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>&lt;&lt;"before swap a="&lt;&lt;a&lt;&lt;"b="&lt;&lt;b&lt;&lt;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;</w:t>
      </w:r>
    </w:p>
    <w:p w:rsidR="009F5475" w:rsidRPr="00CF0AE7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 xml:space="preserve">    a=a*b;</w:t>
      </w:r>
    </w:p>
    <w:p w:rsidR="009F5475" w:rsidRPr="00CF0AE7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 xml:space="preserve">    b=a/b;</w:t>
      </w:r>
    </w:p>
    <w:p w:rsidR="009F5475" w:rsidRPr="00CF0AE7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 xml:space="preserve">    a=a/b;</w:t>
      </w:r>
    </w:p>
    <w:p w:rsidR="009F5475" w:rsidRPr="00CF0AE7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>&lt;&lt;"after swap a="&lt;&lt;a&lt;&lt;"b="&lt;&lt;b&lt;&lt;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;</w:t>
      </w:r>
    </w:p>
    <w:p w:rsidR="009F5475" w:rsidRPr="00CF0AE7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return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0;</w:t>
      </w:r>
    </w:p>
    <w:p w:rsidR="009F5475" w:rsidRPr="00CF0AE7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>}</w:t>
      </w:r>
    </w:p>
    <w:p w:rsidR="009F5475" w:rsidRPr="00CF0AE7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9F5475" w:rsidRPr="00CF0AE7" w:rsidRDefault="009F5475" w:rsidP="009F547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CF0AE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9F5475" w:rsidRPr="00CF0AE7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9F5475" w:rsidRPr="00CF0AE7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before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swap a=26   b=23</w:t>
      </w:r>
    </w:p>
    <w:p w:rsidR="009F5475" w:rsidRPr="00CF0AE7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after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swap a=23     b=26</w:t>
      </w:r>
    </w:p>
    <w:p w:rsidR="009F5475" w:rsidRDefault="009F5475" w:rsidP="009F547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E13500" w:rsidRPr="00E13500" w:rsidRDefault="00E13500" w:rsidP="009F5475">
      <w:pPr>
        <w:pStyle w:val="Defaul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Write a program which accepts amount as integer and display total number of Notes of </w:t>
      </w:r>
      <w:proofErr w:type="spellStart"/>
      <w:r w:rsidRPr="00E13500">
        <w:rPr>
          <w:rFonts w:ascii="Times New Roman" w:hAnsi="Times New Roman" w:cs="Times New Roman"/>
          <w:b/>
          <w:bCs/>
          <w:sz w:val="28"/>
          <w:szCs w:val="28"/>
        </w:rPr>
        <w:t>Rs</w:t>
      </w:r>
      <w:proofErr w:type="spellEnd"/>
      <w:r w:rsidRPr="00E13500">
        <w:rPr>
          <w:rFonts w:ascii="Times New Roman" w:hAnsi="Times New Roman" w:cs="Times New Roman"/>
          <w:b/>
          <w:bCs/>
          <w:sz w:val="28"/>
          <w:szCs w:val="28"/>
        </w:rPr>
        <w:t>. 100, 50, 20, 10, 5 and 1.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For example, when user enter a number, 175,</w:t>
      </w:r>
    </w:p>
    <w:p w:rsidR="00E13500" w:rsidRPr="00E13500" w:rsidRDefault="00850EFF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="00E13500"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results would be like this...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100: 1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50: 1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20: 1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10: 0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5: 1</w:t>
      </w:r>
    </w:p>
    <w:p w:rsid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1: 0</w:t>
      </w:r>
    </w:p>
    <w:p w:rsidR="009F5475" w:rsidRDefault="009F5475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13500" w:rsidRDefault="009F5475" w:rsidP="009F547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iostream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using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namespace 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main() 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>{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amt,R500,R100,R50,R20,R10,R5,R1;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>&lt;&lt;"Enter amount : ";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>&gt;&gt;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amt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ab/>
        <w:t>R500=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amt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/500;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amt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=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>amt%500;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ab/>
        <w:t>R100=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amt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/100;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amt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=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>amt%100;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ab/>
        <w:t>R50=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amt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/50;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amt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=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>amt%50;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lastRenderedPageBreak/>
        <w:tab/>
        <w:t>R20=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amt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/20;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amt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=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>amt%20;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ab/>
        <w:t>R10=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amt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/10;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amt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=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>amt%10;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ab/>
        <w:t>R5=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amt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/5;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amt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=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>amt%5;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ab/>
        <w:t>R1=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amt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>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>&lt;&lt;"Rs.500 : "&lt;&lt;R500&lt;&lt;"\nRs.100 : "&lt;&lt;R100&lt;&lt;"\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nRs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50 :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"&lt;&lt;R50&lt;&lt;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ab/>
      </w:r>
      <w:r w:rsidRPr="00CF0AE7">
        <w:rPr>
          <w:rFonts w:ascii="Times New Roman" w:hAnsi="Times New Roman" w:cs="Times New Roman"/>
          <w:bCs/>
          <w:sz w:val="28"/>
          <w:szCs w:val="28"/>
        </w:rPr>
        <w:tab/>
        <w:t>"\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nRs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20 :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"&lt;&lt;R20&lt;&lt;"\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nRs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10 :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"&lt;&lt;R10&lt;&lt;"\</w:t>
      </w:r>
      <w:proofErr w:type="spellStart"/>
      <w:r w:rsidRPr="00CF0AE7">
        <w:rPr>
          <w:rFonts w:ascii="Times New Roman" w:hAnsi="Times New Roman" w:cs="Times New Roman"/>
          <w:bCs/>
          <w:sz w:val="28"/>
          <w:szCs w:val="28"/>
        </w:rPr>
        <w:t>nRs</w:t>
      </w:r>
      <w:proofErr w:type="spell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.  </w:t>
      </w:r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5 :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"&lt;&lt;R5&lt;&lt;"\nRe.1 : "&lt;&lt;R1;</w:t>
      </w:r>
    </w:p>
    <w:p w:rsidR="00CF0AE7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F0AE7">
        <w:rPr>
          <w:rFonts w:ascii="Times New Roman" w:hAnsi="Times New Roman" w:cs="Times New Roman"/>
          <w:bCs/>
          <w:sz w:val="28"/>
          <w:szCs w:val="28"/>
        </w:rPr>
        <w:t>return</w:t>
      </w:r>
      <w:proofErr w:type="gramEnd"/>
      <w:r w:rsidRPr="00CF0AE7">
        <w:rPr>
          <w:rFonts w:ascii="Times New Roman" w:hAnsi="Times New Roman" w:cs="Times New Roman"/>
          <w:bCs/>
          <w:sz w:val="28"/>
          <w:szCs w:val="28"/>
        </w:rPr>
        <w:t xml:space="preserve"> 0;</w:t>
      </w:r>
    </w:p>
    <w:p w:rsidR="009F5475" w:rsidRPr="00CF0AE7" w:rsidRDefault="00CF0AE7" w:rsidP="00CF0AE7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CF0AE7">
        <w:rPr>
          <w:rFonts w:ascii="Times New Roman" w:hAnsi="Times New Roman" w:cs="Times New Roman"/>
          <w:bCs/>
          <w:sz w:val="28"/>
          <w:szCs w:val="28"/>
        </w:rPr>
        <w:t>}</w:t>
      </w:r>
    </w:p>
    <w:p w:rsidR="00CF0AE7" w:rsidRDefault="00CF0AE7" w:rsidP="00CF0AE7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CF0AE7" w:rsidRDefault="00CF0AE7" w:rsidP="00CF0AE7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CF0AE7" w:rsidRDefault="00CF0AE7" w:rsidP="00CF0AE7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CF0AE7" w:rsidRPr="00CF0AE7" w:rsidRDefault="00CF0AE7" w:rsidP="00CF0AE7">
      <w:pPr>
        <w:suppressAutoHyphens w:val="0"/>
        <w:ind w:left="720"/>
        <w:rPr>
          <w:lang w:eastAsia="en-US"/>
        </w:rPr>
      </w:pPr>
      <w:r w:rsidRPr="00CF0AE7">
        <w:rPr>
          <w:lang w:eastAsia="en-US"/>
        </w:rPr>
        <w:t>Enter </w:t>
      </w:r>
      <w:proofErr w:type="gramStart"/>
      <w:r w:rsidRPr="00CF0AE7">
        <w:rPr>
          <w:lang w:eastAsia="en-US"/>
        </w:rPr>
        <w:t>amount :</w:t>
      </w:r>
      <w:proofErr w:type="gramEnd"/>
      <w:r w:rsidRPr="00CF0AE7">
        <w:rPr>
          <w:lang w:eastAsia="en-US"/>
        </w:rPr>
        <w:t> 175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F0AE7" w:rsidRPr="00CF0AE7" w:rsidRDefault="00CF0AE7" w:rsidP="00CF0AE7">
      <w:pPr>
        <w:suppressAutoHyphens w:val="0"/>
        <w:ind w:left="720"/>
        <w:rPr>
          <w:lang w:eastAsia="en-US"/>
        </w:rPr>
      </w:pPr>
      <w:proofErr w:type="gramStart"/>
      <w:r w:rsidRPr="00CF0AE7">
        <w:rPr>
          <w:lang w:eastAsia="en-US"/>
        </w:rPr>
        <w:t>Rs.500 :</w:t>
      </w:r>
      <w:proofErr w:type="gramEnd"/>
      <w:r w:rsidRPr="00CF0AE7">
        <w:rPr>
          <w:lang w:eastAsia="en-US"/>
        </w:rPr>
        <w:t> 0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F0AE7" w:rsidRPr="00CF0AE7" w:rsidRDefault="00CF0AE7" w:rsidP="00CF0AE7">
      <w:pPr>
        <w:suppressAutoHyphens w:val="0"/>
        <w:ind w:left="720"/>
        <w:rPr>
          <w:lang w:eastAsia="en-US"/>
        </w:rPr>
      </w:pPr>
      <w:proofErr w:type="gramStart"/>
      <w:r w:rsidRPr="00CF0AE7">
        <w:rPr>
          <w:lang w:eastAsia="en-US"/>
        </w:rPr>
        <w:t>Rs.100 :</w:t>
      </w:r>
      <w:proofErr w:type="gramEnd"/>
      <w:r w:rsidRPr="00CF0AE7">
        <w:rPr>
          <w:lang w:eastAsia="en-US"/>
        </w:rPr>
        <w:t> 1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F0AE7" w:rsidRPr="00CF0AE7" w:rsidRDefault="00CF0AE7" w:rsidP="00CF0AE7">
      <w:pPr>
        <w:suppressAutoHyphens w:val="0"/>
        <w:ind w:left="720"/>
        <w:rPr>
          <w:lang w:eastAsia="en-US"/>
        </w:rPr>
      </w:pPr>
      <w:proofErr w:type="gramStart"/>
      <w:r>
        <w:rPr>
          <w:lang w:eastAsia="en-US"/>
        </w:rPr>
        <w:t>Rs.</w:t>
      </w:r>
      <w:r w:rsidRPr="00CF0AE7">
        <w:rPr>
          <w:lang w:eastAsia="en-US"/>
        </w:rPr>
        <w:t>50 :</w:t>
      </w:r>
      <w:proofErr w:type="gramEnd"/>
      <w:r w:rsidRPr="00CF0AE7">
        <w:rPr>
          <w:lang w:eastAsia="en-US"/>
        </w:rPr>
        <w:t> 1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F0AE7" w:rsidRPr="00CF0AE7" w:rsidRDefault="00CF0AE7" w:rsidP="00CF0AE7">
      <w:pPr>
        <w:suppressAutoHyphens w:val="0"/>
        <w:ind w:left="720"/>
        <w:rPr>
          <w:lang w:eastAsia="en-US"/>
        </w:rPr>
      </w:pPr>
      <w:proofErr w:type="gramStart"/>
      <w:r>
        <w:rPr>
          <w:lang w:eastAsia="en-US"/>
        </w:rPr>
        <w:t>Rs.</w:t>
      </w:r>
      <w:r w:rsidRPr="00CF0AE7">
        <w:rPr>
          <w:lang w:eastAsia="en-US"/>
        </w:rPr>
        <w:t>20 :</w:t>
      </w:r>
      <w:proofErr w:type="gramEnd"/>
      <w:r w:rsidRPr="00CF0AE7">
        <w:rPr>
          <w:lang w:eastAsia="en-US"/>
        </w:rPr>
        <w:t> 1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F0AE7" w:rsidRPr="00CF0AE7" w:rsidRDefault="00CF0AE7" w:rsidP="00CF0AE7">
      <w:pPr>
        <w:suppressAutoHyphens w:val="0"/>
        <w:ind w:left="720"/>
        <w:rPr>
          <w:lang w:eastAsia="en-US"/>
        </w:rPr>
      </w:pPr>
      <w:proofErr w:type="gramStart"/>
      <w:r>
        <w:rPr>
          <w:lang w:eastAsia="en-US"/>
        </w:rPr>
        <w:t>Rs.</w:t>
      </w:r>
      <w:r w:rsidRPr="00CF0AE7">
        <w:rPr>
          <w:lang w:eastAsia="en-US"/>
        </w:rPr>
        <w:t>10 :</w:t>
      </w:r>
      <w:proofErr w:type="gramEnd"/>
      <w:r w:rsidRPr="00CF0AE7">
        <w:rPr>
          <w:lang w:eastAsia="en-US"/>
        </w:rPr>
        <w:t> 0  </w:t>
      </w:r>
    </w:p>
    <w:p w:rsidR="00CF0AE7" w:rsidRPr="00CF0AE7" w:rsidRDefault="00CF0AE7" w:rsidP="00CF0AE7">
      <w:pPr>
        <w:suppressAutoHyphens w:val="0"/>
        <w:spacing w:line="300" w:lineRule="atLeast"/>
        <w:ind w:left="720"/>
        <w:rPr>
          <w:lang w:eastAsia="en-US"/>
        </w:rPr>
      </w:pPr>
      <w:r>
        <w:rPr>
          <w:lang w:eastAsia="en-US"/>
        </w:rPr>
        <w:t>Rs. </w:t>
      </w:r>
      <w:proofErr w:type="gramStart"/>
      <w:r w:rsidRPr="00CF0AE7">
        <w:rPr>
          <w:lang w:eastAsia="en-US"/>
        </w:rPr>
        <w:t>5 :</w:t>
      </w:r>
      <w:proofErr w:type="gramEnd"/>
      <w:r w:rsidRPr="00CF0AE7">
        <w:rPr>
          <w:lang w:eastAsia="en-US"/>
        </w:rPr>
        <w:t> 1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F0AE7" w:rsidRPr="00CF0AE7" w:rsidRDefault="00CF0AE7" w:rsidP="00CF0AE7">
      <w:pPr>
        <w:suppressAutoHyphens w:val="0"/>
        <w:spacing w:line="300" w:lineRule="atLeast"/>
        <w:ind w:left="720"/>
        <w:rPr>
          <w:lang w:eastAsia="en-US"/>
        </w:rPr>
      </w:pPr>
      <w:proofErr w:type="gramStart"/>
      <w:r w:rsidRPr="00CF0AE7">
        <w:rPr>
          <w:lang w:eastAsia="en-US"/>
        </w:rPr>
        <w:t>Re.1 :</w:t>
      </w:r>
      <w:proofErr w:type="gramEnd"/>
      <w:r w:rsidRPr="00CF0AE7">
        <w:rPr>
          <w:lang w:eastAsia="en-US"/>
        </w:rPr>
        <w:t> 0                 </w:t>
      </w:r>
    </w:p>
    <w:p w:rsidR="00CF0AE7" w:rsidRDefault="00CF0AE7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F179F5" w:rsidRDefault="00F179F5" w:rsidP="00F179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179F5" w:rsidRDefault="00850EFF" w:rsidP="00850EFF">
      <w:pPr>
        <w:pStyle w:val="Defaul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0EFF">
        <w:rPr>
          <w:rFonts w:ascii="Times New Roman" w:hAnsi="Times New Roman" w:cs="Times New Roman"/>
          <w:b/>
          <w:bCs/>
          <w:sz w:val="28"/>
          <w:szCs w:val="28"/>
        </w:rPr>
        <w:t>Write a program which accept two T20 ODI'S avera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ges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Mit</w:t>
      </w:r>
      <w:r w:rsidR="00FF52DD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850EFF">
        <w:rPr>
          <w:rFonts w:ascii="Times New Roman" w:hAnsi="Times New Roman" w:cs="Times New Roman"/>
          <w:b/>
          <w:bCs/>
          <w:sz w:val="28"/>
          <w:szCs w:val="28"/>
        </w:rPr>
        <w:t>ali</w:t>
      </w:r>
      <w:proofErr w:type="spellEnd"/>
      <w:r w:rsidRPr="00850EFF">
        <w:rPr>
          <w:rFonts w:ascii="Times New Roman" w:hAnsi="Times New Roman" w:cs="Times New Roman"/>
          <w:b/>
          <w:bCs/>
          <w:sz w:val="28"/>
          <w:szCs w:val="28"/>
        </w:rPr>
        <w:t xml:space="preserve"> Raj and print their average</w:t>
      </w:r>
      <w:r w:rsidR="00351CF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51CF6" w:rsidRDefault="00351CF6" w:rsidP="00351CF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351CF6" w:rsidRDefault="00351CF6" w:rsidP="00351CF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CF0AE7" w:rsidRDefault="00CF0AE7" w:rsidP="00351CF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9856E5" w:rsidRPr="009856E5" w:rsidRDefault="009856E5" w:rsidP="009856E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9856E5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9856E5">
        <w:rPr>
          <w:rFonts w:ascii="Times New Roman" w:hAnsi="Times New Roman" w:cs="Times New Roman"/>
          <w:bCs/>
          <w:sz w:val="28"/>
          <w:szCs w:val="28"/>
        </w:rPr>
        <w:t>iostream</w:t>
      </w:r>
      <w:proofErr w:type="spellEnd"/>
      <w:r w:rsidRPr="009856E5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9856E5" w:rsidRPr="009856E5" w:rsidRDefault="009856E5" w:rsidP="009856E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856E5">
        <w:rPr>
          <w:rFonts w:ascii="Times New Roman" w:hAnsi="Times New Roman" w:cs="Times New Roman"/>
          <w:bCs/>
          <w:sz w:val="28"/>
          <w:szCs w:val="28"/>
        </w:rPr>
        <w:t>using</w:t>
      </w:r>
      <w:proofErr w:type="gramEnd"/>
      <w:r w:rsidRPr="009856E5">
        <w:rPr>
          <w:rFonts w:ascii="Times New Roman" w:hAnsi="Times New Roman" w:cs="Times New Roman"/>
          <w:bCs/>
          <w:sz w:val="28"/>
          <w:szCs w:val="28"/>
        </w:rPr>
        <w:t xml:space="preserve"> namespace </w:t>
      </w:r>
      <w:proofErr w:type="spellStart"/>
      <w:r w:rsidRPr="009856E5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9856E5">
        <w:rPr>
          <w:rFonts w:ascii="Times New Roman" w:hAnsi="Times New Roman" w:cs="Times New Roman"/>
          <w:bCs/>
          <w:sz w:val="28"/>
          <w:szCs w:val="28"/>
        </w:rPr>
        <w:t>;</w:t>
      </w:r>
    </w:p>
    <w:p w:rsidR="009856E5" w:rsidRPr="009856E5" w:rsidRDefault="009856E5" w:rsidP="009856E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9856E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9856E5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9856E5">
        <w:rPr>
          <w:rFonts w:ascii="Times New Roman" w:hAnsi="Times New Roman" w:cs="Times New Roman"/>
          <w:bCs/>
          <w:sz w:val="28"/>
          <w:szCs w:val="28"/>
        </w:rPr>
        <w:t xml:space="preserve"> main()</w:t>
      </w:r>
    </w:p>
    <w:p w:rsidR="009856E5" w:rsidRPr="009856E5" w:rsidRDefault="009856E5" w:rsidP="009856E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9856E5">
        <w:rPr>
          <w:rFonts w:ascii="Times New Roman" w:hAnsi="Times New Roman" w:cs="Times New Roman"/>
          <w:bCs/>
          <w:sz w:val="28"/>
          <w:szCs w:val="28"/>
        </w:rPr>
        <w:t>{</w:t>
      </w:r>
    </w:p>
    <w:p w:rsidR="009856E5" w:rsidRPr="009856E5" w:rsidRDefault="009856E5" w:rsidP="009856E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9856E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856E5">
        <w:rPr>
          <w:rFonts w:ascii="Times New Roman" w:hAnsi="Times New Roman" w:cs="Times New Roman"/>
          <w:bCs/>
          <w:sz w:val="28"/>
          <w:szCs w:val="28"/>
        </w:rPr>
        <w:t>float</w:t>
      </w:r>
      <w:proofErr w:type="gramEnd"/>
      <w:r w:rsidRPr="009856E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56E5">
        <w:rPr>
          <w:rFonts w:ascii="Times New Roman" w:hAnsi="Times New Roman" w:cs="Times New Roman"/>
          <w:bCs/>
          <w:sz w:val="28"/>
          <w:szCs w:val="28"/>
        </w:rPr>
        <w:t>a,b,sum,avg</w:t>
      </w:r>
      <w:proofErr w:type="spellEnd"/>
      <w:r w:rsidRPr="009856E5">
        <w:rPr>
          <w:rFonts w:ascii="Times New Roman" w:hAnsi="Times New Roman" w:cs="Times New Roman"/>
          <w:bCs/>
          <w:sz w:val="28"/>
          <w:szCs w:val="28"/>
        </w:rPr>
        <w:t>;</w:t>
      </w:r>
    </w:p>
    <w:p w:rsidR="009856E5" w:rsidRPr="009856E5" w:rsidRDefault="009856E5" w:rsidP="009856E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9856E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9856E5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proofErr w:type="gramEnd"/>
      <w:r w:rsidRPr="009856E5">
        <w:rPr>
          <w:rFonts w:ascii="Times New Roman" w:hAnsi="Times New Roman" w:cs="Times New Roman"/>
          <w:bCs/>
          <w:sz w:val="28"/>
          <w:szCs w:val="28"/>
        </w:rPr>
        <w:t>&lt;&lt;"enter two average values:"&lt;&lt;</w:t>
      </w:r>
      <w:proofErr w:type="spellStart"/>
      <w:r w:rsidRPr="009856E5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9856E5">
        <w:rPr>
          <w:rFonts w:ascii="Times New Roman" w:hAnsi="Times New Roman" w:cs="Times New Roman"/>
          <w:bCs/>
          <w:sz w:val="28"/>
          <w:szCs w:val="28"/>
        </w:rPr>
        <w:t>;</w:t>
      </w:r>
    </w:p>
    <w:p w:rsidR="009856E5" w:rsidRPr="009856E5" w:rsidRDefault="009856E5" w:rsidP="009856E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9856E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9856E5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proofErr w:type="gramEnd"/>
      <w:r w:rsidRPr="009856E5">
        <w:rPr>
          <w:rFonts w:ascii="Times New Roman" w:hAnsi="Times New Roman" w:cs="Times New Roman"/>
          <w:bCs/>
          <w:sz w:val="28"/>
          <w:szCs w:val="28"/>
        </w:rPr>
        <w:t>&gt;&gt;a&gt;&gt;b;</w:t>
      </w:r>
    </w:p>
    <w:p w:rsidR="009856E5" w:rsidRPr="009856E5" w:rsidRDefault="009856E5" w:rsidP="009856E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9856E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856E5">
        <w:rPr>
          <w:rFonts w:ascii="Times New Roman" w:hAnsi="Times New Roman" w:cs="Times New Roman"/>
          <w:bCs/>
          <w:sz w:val="28"/>
          <w:szCs w:val="28"/>
        </w:rPr>
        <w:t>sum=</w:t>
      </w:r>
      <w:proofErr w:type="spellStart"/>
      <w:proofErr w:type="gramEnd"/>
      <w:r w:rsidRPr="009856E5">
        <w:rPr>
          <w:rFonts w:ascii="Times New Roman" w:hAnsi="Times New Roman" w:cs="Times New Roman"/>
          <w:bCs/>
          <w:sz w:val="28"/>
          <w:szCs w:val="28"/>
        </w:rPr>
        <w:t>a+b</w:t>
      </w:r>
      <w:proofErr w:type="spellEnd"/>
      <w:r w:rsidRPr="009856E5">
        <w:rPr>
          <w:rFonts w:ascii="Times New Roman" w:hAnsi="Times New Roman" w:cs="Times New Roman"/>
          <w:bCs/>
          <w:sz w:val="28"/>
          <w:szCs w:val="28"/>
        </w:rPr>
        <w:t>;</w:t>
      </w:r>
    </w:p>
    <w:p w:rsidR="009856E5" w:rsidRPr="009856E5" w:rsidRDefault="009856E5" w:rsidP="009856E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9856E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9856E5">
        <w:rPr>
          <w:rFonts w:ascii="Times New Roman" w:hAnsi="Times New Roman" w:cs="Times New Roman"/>
          <w:bCs/>
          <w:sz w:val="28"/>
          <w:szCs w:val="28"/>
        </w:rPr>
        <w:t>avg</w:t>
      </w:r>
      <w:proofErr w:type="spellEnd"/>
      <w:r w:rsidRPr="009856E5">
        <w:rPr>
          <w:rFonts w:ascii="Times New Roman" w:hAnsi="Times New Roman" w:cs="Times New Roman"/>
          <w:bCs/>
          <w:sz w:val="28"/>
          <w:szCs w:val="28"/>
        </w:rPr>
        <w:t>=</w:t>
      </w:r>
      <w:proofErr w:type="gramEnd"/>
      <w:r w:rsidRPr="009856E5">
        <w:rPr>
          <w:rFonts w:ascii="Times New Roman" w:hAnsi="Times New Roman" w:cs="Times New Roman"/>
          <w:bCs/>
          <w:sz w:val="28"/>
          <w:szCs w:val="28"/>
        </w:rPr>
        <w:t>sum/2;</w:t>
      </w:r>
    </w:p>
    <w:p w:rsidR="009856E5" w:rsidRPr="009856E5" w:rsidRDefault="009856E5" w:rsidP="009856E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9856E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9856E5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proofErr w:type="gramEnd"/>
      <w:r w:rsidRPr="009856E5">
        <w:rPr>
          <w:rFonts w:ascii="Times New Roman" w:hAnsi="Times New Roman" w:cs="Times New Roman"/>
          <w:bCs/>
          <w:sz w:val="28"/>
          <w:szCs w:val="28"/>
        </w:rPr>
        <w:t>&lt;&lt;"the average of"&lt;&lt;a&lt;&lt;"and"&lt;&lt;b&lt;&lt;"is"&lt;&lt;</w:t>
      </w:r>
      <w:proofErr w:type="spellStart"/>
      <w:r w:rsidRPr="009856E5">
        <w:rPr>
          <w:rFonts w:ascii="Times New Roman" w:hAnsi="Times New Roman" w:cs="Times New Roman"/>
          <w:bCs/>
          <w:sz w:val="28"/>
          <w:szCs w:val="28"/>
        </w:rPr>
        <w:t>avg</w:t>
      </w:r>
      <w:proofErr w:type="spellEnd"/>
      <w:r w:rsidRPr="009856E5">
        <w:rPr>
          <w:rFonts w:ascii="Times New Roman" w:hAnsi="Times New Roman" w:cs="Times New Roman"/>
          <w:bCs/>
          <w:sz w:val="28"/>
          <w:szCs w:val="28"/>
        </w:rPr>
        <w:t>&lt;&lt;"."&lt;&lt;</w:t>
      </w:r>
      <w:proofErr w:type="spellStart"/>
      <w:r w:rsidRPr="009856E5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9856E5">
        <w:rPr>
          <w:rFonts w:ascii="Times New Roman" w:hAnsi="Times New Roman" w:cs="Times New Roman"/>
          <w:bCs/>
          <w:sz w:val="28"/>
          <w:szCs w:val="28"/>
        </w:rPr>
        <w:t>;</w:t>
      </w:r>
    </w:p>
    <w:p w:rsidR="00CF0AE7" w:rsidRDefault="009856E5" w:rsidP="009856E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9856E5">
        <w:rPr>
          <w:rFonts w:ascii="Times New Roman" w:hAnsi="Times New Roman" w:cs="Times New Roman"/>
          <w:bCs/>
          <w:sz w:val="28"/>
          <w:szCs w:val="28"/>
        </w:rPr>
        <w:t>}</w:t>
      </w:r>
    </w:p>
    <w:p w:rsidR="009856E5" w:rsidRDefault="009856E5" w:rsidP="009856E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9856E5" w:rsidRDefault="009856E5" w:rsidP="009856E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Output:</w:t>
      </w:r>
    </w:p>
    <w:p w:rsidR="009856E5" w:rsidRDefault="009856E5" w:rsidP="009856E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9856E5" w:rsidRDefault="009856E5" w:rsidP="009856E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856E5">
        <w:rPr>
          <w:rFonts w:ascii="Times New Roman" w:hAnsi="Times New Roman" w:cs="Times New Roman"/>
          <w:bCs/>
          <w:sz w:val="28"/>
          <w:szCs w:val="28"/>
        </w:rPr>
        <w:t>enter</w:t>
      </w:r>
      <w:proofErr w:type="gramEnd"/>
      <w:r w:rsidRPr="009856E5">
        <w:rPr>
          <w:rFonts w:ascii="Times New Roman" w:hAnsi="Times New Roman" w:cs="Times New Roman"/>
          <w:bCs/>
          <w:sz w:val="28"/>
          <w:szCs w:val="28"/>
        </w:rPr>
        <w:t xml:space="preserve"> two average values:</w:t>
      </w:r>
      <w:r>
        <w:rPr>
          <w:rFonts w:ascii="Times New Roman" w:hAnsi="Times New Roman" w:cs="Times New Roman"/>
          <w:bCs/>
          <w:sz w:val="28"/>
          <w:szCs w:val="28"/>
        </w:rPr>
        <w:t xml:space="preserve"> 25.36, 12.54</w:t>
      </w:r>
    </w:p>
    <w:p w:rsidR="009856E5" w:rsidRPr="009856E5" w:rsidRDefault="009856E5" w:rsidP="009856E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856E5">
        <w:rPr>
          <w:rFonts w:ascii="Times New Roman" w:hAnsi="Times New Roman" w:cs="Times New Roman"/>
          <w:bCs/>
          <w:sz w:val="28"/>
          <w:szCs w:val="28"/>
        </w:rPr>
        <w:t>the</w:t>
      </w:r>
      <w:proofErr w:type="gramEnd"/>
      <w:r w:rsidRPr="009856E5">
        <w:rPr>
          <w:rFonts w:ascii="Times New Roman" w:hAnsi="Times New Roman" w:cs="Times New Roman"/>
          <w:bCs/>
          <w:sz w:val="28"/>
          <w:szCs w:val="28"/>
        </w:rPr>
        <w:t xml:space="preserve"> average of</w:t>
      </w:r>
      <w:r>
        <w:rPr>
          <w:rFonts w:ascii="Times New Roman" w:hAnsi="Times New Roman" w:cs="Times New Roman"/>
          <w:bCs/>
          <w:sz w:val="28"/>
          <w:szCs w:val="28"/>
        </w:rPr>
        <w:t xml:space="preserve"> a and b is 18.95</w:t>
      </w:r>
    </w:p>
    <w:p w:rsidR="00351CF6" w:rsidRPr="009856E5" w:rsidRDefault="00351CF6" w:rsidP="00351CF6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F179F5" w:rsidRDefault="00F179F5" w:rsidP="00F179F5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F179F5" w:rsidRDefault="00850EFF" w:rsidP="00850EFF">
      <w:pPr>
        <w:pStyle w:val="Defaul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 your account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(https://github.com)</w:t>
      </w:r>
      <w:r w:rsidR="00AA4A2F">
        <w:rPr>
          <w:rFonts w:ascii="Times New Roman" w:hAnsi="Times New Roman" w:cs="Times New Roman"/>
          <w:b/>
          <w:bCs/>
          <w:sz w:val="28"/>
          <w:szCs w:val="28"/>
        </w:rPr>
        <w:t xml:space="preserve"> and push the above programs</w:t>
      </w:r>
      <w:r w:rsidR="00F315A9">
        <w:rPr>
          <w:rFonts w:ascii="Times New Roman" w:hAnsi="Times New Roman" w:cs="Times New Roman"/>
          <w:b/>
          <w:bCs/>
          <w:sz w:val="28"/>
          <w:szCs w:val="28"/>
        </w:rPr>
        <w:t xml:space="preserve"> to your </w:t>
      </w:r>
      <w:proofErr w:type="spellStart"/>
      <w:r w:rsidR="00F315A9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="00F315A9">
        <w:rPr>
          <w:rFonts w:ascii="Times New Roman" w:hAnsi="Times New Roman" w:cs="Times New Roman"/>
          <w:b/>
          <w:bCs/>
          <w:sz w:val="28"/>
          <w:szCs w:val="28"/>
        </w:rPr>
        <w:t xml:space="preserve"> account</w:t>
      </w:r>
      <w:r w:rsidR="00AA4A2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179F5" w:rsidRDefault="00F179F5" w:rsidP="00F179F5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179F5" w:rsidRDefault="00F179F5" w:rsidP="00AA4A2F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F179F5" w:rsidRDefault="00F179F5" w:rsidP="00AA4A2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179F5" w:rsidRPr="00C9242D" w:rsidRDefault="00F179F5" w:rsidP="00F179F5">
      <w:pPr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La</w:t>
      </w:r>
      <w:r w:rsidR="00F315A9">
        <w:rPr>
          <w:b/>
          <w:sz w:val="36"/>
          <w:szCs w:val="28"/>
          <w:u w:val="single"/>
        </w:rPr>
        <w:t>st Submission Date: 29/01/2018 (04:00 pm</w:t>
      </w:r>
      <w:r>
        <w:rPr>
          <w:b/>
          <w:sz w:val="36"/>
          <w:szCs w:val="28"/>
          <w:u w:val="single"/>
        </w:rPr>
        <w:t>)</w:t>
      </w:r>
    </w:p>
    <w:p w:rsidR="00972E13" w:rsidRPr="00F179F5" w:rsidRDefault="006A59A2" w:rsidP="00F179F5">
      <w:r w:rsidRPr="00F179F5">
        <w:t xml:space="preserve"> </w:t>
      </w:r>
    </w:p>
    <w:sectPr w:rsidR="00972E13" w:rsidRPr="00F179F5" w:rsidSect="002B7C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A63" w:rsidRDefault="00C21A63">
      <w:r>
        <w:separator/>
      </w:r>
    </w:p>
  </w:endnote>
  <w:endnote w:type="continuationSeparator" w:id="0">
    <w:p w:rsidR="00C21A63" w:rsidRDefault="00C21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CF7" w:rsidRDefault="00501C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C75" w:rsidRPr="00FB4B79" w:rsidRDefault="00FB4B79" w:rsidP="00FB4B79">
    <w:pPr>
      <w:pStyle w:val="Footer"/>
      <w:pBdr>
        <w:top w:val="single" w:sz="4" w:space="1" w:color="000000"/>
      </w:pBdr>
      <w:tabs>
        <w:tab w:val="center" w:pos="5103"/>
        <w:tab w:val="right" w:pos="10206"/>
      </w:tabs>
      <w:rPr>
        <w:b/>
        <w:sz w:val="20"/>
        <w:szCs w:val="20"/>
      </w:rPr>
    </w:pPr>
    <w:r>
      <w:rPr>
        <w:b/>
        <w:sz w:val="20"/>
        <w:szCs w:val="20"/>
      </w:rPr>
      <w:t>A</w:t>
    </w:r>
    <w:r w:rsidR="00C043BE">
      <w:rPr>
        <w:b/>
        <w:sz w:val="20"/>
        <w:szCs w:val="20"/>
      </w:rPr>
      <w:t>CPM/DI/</w:t>
    </w:r>
    <w:r w:rsidR="009F7F7C">
      <w:rPr>
        <w:b/>
        <w:sz w:val="20"/>
        <w:szCs w:val="20"/>
      </w:rPr>
      <w:t>2</w:t>
    </w:r>
    <w:r w:rsidR="00501CF7">
      <w:rPr>
        <w:b/>
        <w:sz w:val="20"/>
        <w:szCs w:val="20"/>
      </w:rPr>
      <w:t>7</w:t>
    </w:r>
    <w:r>
      <w:rPr>
        <w:b/>
        <w:sz w:val="20"/>
        <w:szCs w:val="20"/>
      </w:rPr>
      <w:t xml:space="preserve"> </w:t>
    </w:r>
    <w:r>
      <w:rPr>
        <w:b/>
        <w:sz w:val="20"/>
        <w:szCs w:val="20"/>
      </w:rPr>
      <w:tab/>
      <w:t xml:space="preserve">                         Rev-00</w:t>
    </w:r>
    <w:r w:rsidRPr="001229D3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ab/>
    </w:r>
    <w:r w:rsidRPr="001229D3">
      <w:rPr>
        <w:b/>
        <w:sz w:val="20"/>
        <w:szCs w:val="20"/>
      </w:rPr>
      <w:t xml:space="preserve">Page </w:t>
    </w:r>
    <w:r w:rsidRPr="001229D3">
      <w:rPr>
        <w:b/>
        <w:sz w:val="20"/>
        <w:szCs w:val="20"/>
      </w:rPr>
      <w:fldChar w:fldCharType="begin"/>
    </w:r>
    <w:r w:rsidRPr="001229D3">
      <w:rPr>
        <w:b/>
        <w:sz w:val="20"/>
        <w:szCs w:val="20"/>
      </w:rPr>
      <w:instrText xml:space="preserve"> PAGE </w:instrText>
    </w:r>
    <w:r w:rsidRPr="001229D3">
      <w:rPr>
        <w:b/>
        <w:sz w:val="20"/>
        <w:szCs w:val="20"/>
      </w:rPr>
      <w:fldChar w:fldCharType="separate"/>
    </w:r>
    <w:r w:rsidR="009856E5">
      <w:rPr>
        <w:b/>
        <w:noProof/>
        <w:sz w:val="20"/>
        <w:szCs w:val="20"/>
      </w:rPr>
      <w:t>3</w:t>
    </w:r>
    <w:r w:rsidRPr="001229D3">
      <w:rPr>
        <w:b/>
        <w:sz w:val="20"/>
        <w:szCs w:val="20"/>
      </w:rPr>
      <w:fldChar w:fldCharType="end"/>
    </w:r>
    <w:r w:rsidRPr="001229D3">
      <w:rPr>
        <w:b/>
        <w:sz w:val="20"/>
        <w:szCs w:val="20"/>
      </w:rPr>
      <w:t xml:space="preserve"> of </w:t>
    </w:r>
    <w:r w:rsidRPr="001229D3">
      <w:rPr>
        <w:b/>
        <w:sz w:val="20"/>
        <w:szCs w:val="20"/>
      </w:rPr>
      <w:fldChar w:fldCharType="begin"/>
    </w:r>
    <w:r w:rsidRPr="001229D3">
      <w:rPr>
        <w:b/>
        <w:sz w:val="20"/>
        <w:szCs w:val="20"/>
      </w:rPr>
      <w:instrText xml:space="preserve"> NUMPAGES \*Arabic </w:instrText>
    </w:r>
    <w:r w:rsidRPr="001229D3">
      <w:rPr>
        <w:b/>
        <w:sz w:val="20"/>
        <w:szCs w:val="20"/>
      </w:rPr>
      <w:fldChar w:fldCharType="separate"/>
    </w:r>
    <w:r w:rsidR="009856E5">
      <w:rPr>
        <w:b/>
        <w:noProof/>
        <w:sz w:val="20"/>
        <w:szCs w:val="20"/>
      </w:rPr>
      <w:t>4</w:t>
    </w:r>
    <w:r w:rsidRPr="001229D3">
      <w:rPr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CF7" w:rsidRDefault="00501C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A63" w:rsidRDefault="00C21A63">
      <w:r>
        <w:separator/>
      </w:r>
    </w:p>
  </w:footnote>
  <w:footnote w:type="continuationSeparator" w:id="0">
    <w:p w:rsidR="00C21A63" w:rsidRDefault="00C21A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CF7" w:rsidRDefault="00501C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C75" w:rsidRDefault="006A3C75">
    <w:pPr>
      <w:pStyle w:val="Header"/>
      <w:pBdr>
        <w:bottom w:val="single" w:sz="4" w:space="1" w:color="000000"/>
      </w:pBdr>
      <w:tabs>
        <w:tab w:val="right" w:pos="8782"/>
      </w:tabs>
      <w:rPr>
        <w:i/>
        <w:iCs/>
      </w:rPr>
    </w:pPr>
    <w:r>
      <w:rPr>
        <w:i/>
        <w:iCs/>
        <w:noProof/>
      </w:rPr>
      <w:t>ACTS</w:t>
    </w:r>
    <w:r>
      <w:rPr>
        <w:b/>
        <w:bCs/>
        <w:i/>
        <w:iCs/>
        <w:noProof/>
      </w:rPr>
      <w:t>,</w:t>
    </w:r>
    <w:r>
      <w:rPr>
        <w:i/>
        <w:iCs/>
      </w:rPr>
      <w:t xml:space="preserve"> Head Quarters, Pune</w:t>
    </w:r>
    <w:r>
      <w:rPr>
        <w:i/>
        <w:iCs/>
      </w:rPr>
      <w:tab/>
      <w:t xml:space="preserve">                                                                                                </w:t>
    </w:r>
    <w:r w:rsidR="0005088F">
      <w:rPr>
        <w:noProof/>
        <w:lang w:eastAsia="en-US"/>
      </w:rPr>
      <w:drawing>
        <wp:inline distT="0" distB="0" distL="0" distR="0">
          <wp:extent cx="1123950" cy="276225"/>
          <wp:effectExtent l="19050" t="0" r="0" b="0"/>
          <wp:docPr id="1" name="Picture 1" descr="Description: CDAC-ACTS Comb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DAC-ACTS Combin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CF7" w:rsidRDefault="00501C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4F773C0A"/>
    <w:multiLevelType w:val="hybridMultilevel"/>
    <w:tmpl w:val="92A67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53109C"/>
    <w:multiLevelType w:val="hybridMultilevel"/>
    <w:tmpl w:val="CA8E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62C3"/>
    <w:rsid w:val="00006E50"/>
    <w:rsid w:val="00030B65"/>
    <w:rsid w:val="000314FE"/>
    <w:rsid w:val="000328BD"/>
    <w:rsid w:val="000341B4"/>
    <w:rsid w:val="0005088F"/>
    <w:rsid w:val="00053C42"/>
    <w:rsid w:val="00061FA5"/>
    <w:rsid w:val="00075E55"/>
    <w:rsid w:val="00082134"/>
    <w:rsid w:val="0008436B"/>
    <w:rsid w:val="000A111D"/>
    <w:rsid w:val="000B28C5"/>
    <w:rsid w:val="000F0FAF"/>
    <w:rsid w:val="000F4891"/>
    <w:rsid w:val="00127706"/>
    <w:rsid w:val="00150EEB"/>
    <w:rsid w:val="0015451A"/>
    <w:rsid w:val="0017293F"/>
    <w:rsid w:val="00175BFA"/>
    <w:rsid w:val="001A5775"/>
    <w:rsid w:val="001B7169"/>
    <w:rsid w:val="001D4477"/>
    <w:rsid w:val="001E3618"/>
    <w:rsid w:val="001F0B16"/>
    <w:rsid w:val="001F2F3C"/>
    <w:rsid w:val="00202F03"/>
    <w:rsid w:val="00204166"/>
    <w:rsid w:val="00210A52"/>
    <w:rsid w:val="002201E1"/>
    <w:rsid w:val="00223F16"/>
    <w:rsid w:val="00231CD1"/>
    <w:rsid w:val="00235C5D"/>
    <w:rsid w:val="00277232"/>
    <w:rsid w:val="0028090C"/>
    <w:rsid w:val="002836CA"/>
    <w:rsid w:val="002A39A4"/>
    <w:rsid w:val="002B128A"/>
    <w:rsid w:val="002B7C00"/>
    <w:rsid w:val="002C5653"/>
    <w:rsid w:val="002C5B1E"/>
    <w:rsid w:val="002E6044"/>
    <w:rsid w:val="002F33F7"/>
    <w:rsid w:val="00327DCB"/>
    <w:rsid w:val="003470C0"/>
    <w:rsid w:val="00351CF6"/>
    <w:rsid w:val="0035263E"/>
    <w:rsid w:val="00352C3C"/>
    <w:rsid w:val="003765B5"/>
    <w:rsid w:val="00381D05"/>
    <w:rsid w:val="003B2C72"/>
    <w:rsid w:val="003C1D79"/>
    <w:rsid w:val="003D4CEA"/>
    <w:rsid w:val="003D5CE4"/>
    <w:rsid w:val="004255E6"/>
    <w:rsid w:val="00441B3A"/>
    <w:rsid w:val="00446D8B"/>
    <w:rsid w:val="004515EA"/>
    <w:rsid w:val="00462648"/>
    <w:rsid w:val="00463086"/>
    <w:rsid w:val="0047159D"/>
    <w:rsid w:val="00482678"/>
    <w:rsid w:val="0048585E"/>
    <w:rsid w:val="004A756B"/>
    <w:rsid w:val="004B41FE"/>
    <w:rsid w:val="004C15A7"/>
    <w:rsid w:val="004F77E1"/>
    <w:rsid w:val="0050133F"/>
    <w:rsid w:val="00501CF7"/>
    <w:rsid w:val="005051AE"/>
    <w:rsid w:val="00527DF7"/>
    <w:rsid w:val="00537BB9"/>
    <w:rsid w:val="00540DAD"/>
    <w:rsid w:val="0054287E"/>
    <w:rsid w:val="00546540"/>
    <w:rsid w:val="005628F9"/>
    <w:rsid w:val="0057771C"/>
    <w:rsid w:val="00582880"/>
    <w:rsid w:val="00582903"/>
    <w:rsid w:val="005B0DA5"/>
    <w:rsid w:val="005B49B1"/>
    <w:rsid w:val="005C20AA"/>
    <w:rsid w:val="005C3D5F"/>
    <w:rsid w:val="005C7ECE"/>
    <w:rsid w:val="005D3E4A"/>
    <w:rsid w:val="005F2AE0"/>
    <w:rsid w:val="005F59F2"/>
    <w:rsid w:val="00614013"/>
    <w:rsid w:val="00622D78"/>
    <w:rsid w:val="00671CA8"/>
    <w:rsid w:val="006827BF"/>
    <w:rsid w:val="00694BC9"/>
    <w:rsid w:val="006A3C75"/>
    <w:rsid w:val="006A59A2"/>
    <w:rsid w:val="006C44AE"/>
    <w:rsid w:val="006E49F5"/>
    <w:rsid w:val="00701424"/>
    <w:rsid w:val="007129CC"/>
    <w:rsid w:val="00713368"/>
    <w:rsid w:val="00737B91"/>
    <w:rsid w:val="00765B62"/>
    <w:rsid w:val="00791980"/>
    <w:rsid w:val="007B31C9"/>
    <w:rsid w:val="007E4949"/>
    <w:rsid w:val="00806A08"/>
    <w:rsid w:val="00816251"/>
    <w:rsid w:val="00826A98"/>
    <w:rsid w:val="00850EFF"/>
    <w:rsid w:val="0089627F"/>
    <w:rsid w:val="008B7CFC"/>
    <w:rsid w:val="008D2A82"/>
    <w:rsid w:val="008D526A"/>
    <w:rsid w:val="008F6236"/>
    <w:rsid w:val="00972E13"/>
    <w:rsid w:val="009856E5"/>
    <w:rsid w:val="00986D64"/>
    <w:rsid w:val="009A758E"/>
    <w:rsid w:val="009B7579"/>
    <w:rsid w:val="009C10E1"/>
    <w:rsid w:val="009C45A6"/>
    <w:rsid w:val="009E66AC"/>
    <w:rsid w:val="009F2A54"/>
    <w:rsid w:val="009F5475"/>
    <w:rsid w:val="009F7F7C"/>
    <w:rsid w:val="00A40FCA"/>
    <w:rsid w:val="00A534A0"/>
    <w:rsid w:val="00A540CC"/>
    <w:rsid w:val="00AA009B"/>
    <w:rsid w:val="00AA04C8"/>
    <w:rsid w:val="00AA4A2F"/>
    <w:rsid w:val="00AB50C2"/>
    <w:rsid w:val="00AC145E"/>
    <w:rsid w:val="00B03F1C"/>
    <w:rsid w:val="00B523CE"/>
    <w:rsid w:val="00B746C3"/>
    <w:rsid w:val="00B86DF1"/>
    <w:rsid w:val="00BA159C"/>
    <w:rsid w:val="00BC06CC"/>
    <w:rsid w:val="00BC094A"/>
    <w:rsid w:val="00BC16EA"/>
    <w:rsid w:val="00BD7F13"/>
    <w:rsid w:val="00BF532D"/>
    <w:rsid w:val="00C043BE"/>
    <w:rsid w:val="00C206D4"/>
    <w:rsid w:val="00C210F1"/>
    <w:rsid w:val="00C21A63"/>
    <w:rsid w:val="00C22C24"/>
    <w:rsid w:val="00C31A63"/>
    <w:rsid w:val="00C32F57"/>
    <w:rsid w:val="00C40175"/>
    <w:rsid w:val="00C41726"/>
    <w:rsid w:val="00C427E5"/>
    <w:rsid w:val="00C5221F"/>
    <w:rsid w:val="00C562C3"/>
    <w:rsid w:val="00C959F9"/>
    <w:rsid w:val="00CC10BF"/>
    <w:rsid w:val="00CD3224"/>
    <w:rsid w:val="00CE2D91"/>
    <w:rsid w:val="00CF0AE7"/>
    <w:rsid w:val="00D13AA4"/>
    <w:rsid w:val="00D22AD6"/>
    <w:rsid w:val="00D266FC"/>
    <w:rsid w:val="00D57C25"/>
    <w:rsid w:val="00D66317"/>
    <w:rsid w:val="00D76CD5"/>
    <w:rsid w:val="00D87F7E"/>
    <w:rsid w:val="00DA1398"/>
    <w:rsid w:val="00DD2399"/>
    <w:rsid w:val="00DE6372"/>
    <w:rsid w:val="00E13500"/>
    <w:rsid w:val="00E22220"/>
    <w:rsid w:val="00E234CB"/>
    <w:rsid w:val="00E32519"/>
    <w:rsid w:val="00E32FB6"/>
    <w:rsid w:val="00E47A9D"/>
    <w:rsid w:val="00E56A99"/>
    <w:rsid w:val="00E738F5"/>
    <w:rsid w:val="00E77BF5"/>
    <w:rsid w:val="00E923D5"/>
    <w:rsid w:val="00E96F96"/>
    <w:rsid w:val="00EB387D"/>
    <w:rsid w:val="00EC68D0"/>
    <w:rsid w:val="00EE0595"/>
    <w:rsid w:val="00EE4B68"/>
    <w:rsid w:val="00EE664E"/>
    <w:rsid w:val="00EF453D"/>
    <w:rsid w:val="00F02304"/>
    <w:rsid w:val="00F057F0"/>
    <w:rsid w:val="00F05A84"/>
    <w:rsid w:val="00F07931"/>
    <w:rsid w:val="00F15ABE"/>
    <w:rsid w:val="00F179F5"/>
    <w:rsid w:val="00F17C35"/>
    <w:rsid w:val="00F2349B"/>
    <w:rsid w:val="00F315A9"/>
    <w:rsid w:val="00F34DDD"/>
    <w:rsid w:val="00F4678E"/>
    <w:rsid w:val="00F563B5"/>
    <w:rsid w:val="00F67A24"/>
    <w:rsid w:val="00F76149"/>
    <w:rsid w:val="00FB4B79"/>
    <w:rsid w:val="00FB5009"/>
    <w:rsid w:val="00FD7DCE"/>
    <w:rsid w:val="00FF52DD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7C0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2B7C00"/>
    <w:pPr>
      <w:keepNext/>
      <w:tabs>
        <w:tab w:val="num" w:pos="432"/>
      </w:tabs>
      <w:ind w:left="432" w:hanging="43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2B7C00"/>
    <w:rPr>
      <w:rFonts w:ascii="Symbol" w:hAnsi="Symbol"/>
    </w:rPr>
  </w:style>
  <w:style w:type="character" w:customStyle="1" w:styleId="WW8Num6z0">
    <w:name w:val="WW8Num6z0"/>
    <w:rsid w:val="002B7C00"/>
    <w:rPr>
      <w:rFonts w:ascii="Symbol" w:hAnsi="Symbol"/>
    </w:rPr>
  </w:style>
  <w:style w:type="character" w:customStyle="1" w:styleId="Absatz-Standardschriftart">
    <w:name w:val="Absatz-Standardschriftart"/>
    <w:rsid w:val="002B7C00"/>
  </w:style>
  <w:style w:type="character" w:customStyle="1" w:styleId="WW8Num7z0">
    <w:name w:val="WW8Num7z0"/>
    <w:rsid w:val="002B7C00"/>
    <w:rPr>
      <w:rFonts w:ascii="Symbol" w:hAnsi="Symbol"/>
    </w:rPr>
  </w:style>
  <w:style w:type="character" w:customStyle="1" w:styleId="WW8Num7z1">
    <w:name w:val="WW8Num7z1"/>
    <w:rsid w:val="002B7C00"/>
    <w:rPr>
      <w:rFonts w:ascii="Courier New" w:hAnsi="Courier New"/>
    </w:rPr>
  </w:style>
  <w:style w:type="character" w:customStyle="1" w:styleId="WW8Num7z2">
    <w:name w:val="WW8Num7z2"/>
    <w:rsid w:val="002B7C00"/>
    <w:rPr>
      <w:rFonts w:ascii="Wingdings" w:hAnsi="Wingdings"/>
    </w:rPr>
  </w:style>
  <w:style w:type="character" w:customStyle="1" w:styleId="WW8Num9z0">
    <w:name w:val="WW8Num9z0"/>
    <w:rsid w:val="002B7C00"/>
    <w:rPr>
      <w:rFonts w:ascii="Symbol" w:hAnsi="Symbol"/>
    </w:rPr>
  </w:style>
  <w:style w:type="character" w:customStyle="1" w:styleId="WW8Num9z1">
    <w:name w:val="WW8Num9z1"/>
    <w:rsid w:val="002B7C00"/>
    <w:rPr>
      <w:rFonts w:ascii="Courier New" w:hAnsi="Courier New" w:cs="Courier New"/>
    </w:rPr>
  </w:style>
  <w:style w:type="character" w:customStyle="1" w:styleId="WW8Num9z2">
    <w:name w:val="WW8Num9z2"/>
    <w:rsid w:val="002B7C00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2B7C0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7C00"/>
    <w:pPr>
      <w:spacing w:after="120"/>
    </w:pPr>
  </w:style>
  <w:style w:type="paragraph" w:styleId="List">
    <w:name w:val="List"/>
    <w:basedOn w:val="BodyText"/>
    <w:rsid w:val="002B7C00"/>
    <w:rPr>
      <w:rFonts w:cs="Tahoma"/>
    </w:rPr>
  </w:style>
  <w:style w:type="paragraph" w:styleId="Caption">
    <w:name w:val="caption"/>
    <w:basedOn w:val="Normal"/>
    <w:qFormat/>
    <w:rsid w:val="002B7C0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7C00"/>
    <w:pPr>
      <w:suppressLineNumbers/>
    </w:pPr>
    <w:rPr>
      <w:rFonts w:cs="Tahoma"/>
    </w:rPr>
  </w:style>
  <w:style w:type="paragraph" w:styleId="Header">
    <w:name w:val="header"/>
    <w:basedOn w:val="Normal"/>
    <w:rsid w:val="002B7C0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B7C00"/>
    <w:pPr>
      <w:tabs>
        <w:tab w:val="center" w:pos="4153"/>
        <w:tab w:val="right" w:pos="8306"/>
      </w:tabs>
    </w:pPr>
  </w:style>
  <w:style w:type="character" w:styleId="Strong">
    <w:name w:val="Strong"/>
    <w:qFormat/>
    <w:rsid w:val="002B7C00"/>
    <w:rPr>
      <w:b/>
      <w:bCs/>
    </w:rPr>
  </w:style>
  <w:style w:type="paragraph" w:styleId="BalloonText">
    <w:name w:val="Balloon Text"/>
    <w:basedOn w:val="Normal"/>
    <w:link w:val="BalloonTextChar"/>
    <w:rsid w:val="00AA04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A04C8"/>
    <w:rPr>
      <w:rFonts w:ascii="Tahoma" w:hAnsi="Tahoma" w:cs="Tahoma"/>
      <w:sz w:val="16"/>
      <w:szCs w:val="16"/>
      <w:lang w:val="en-US" w:eastAsia="ar-SA" w:bidi="ar-SA"/>
    </w:rPr>
  </w:style>
  <w:style w:type="paragraph" w:customStyle="1" w:styleId="Default">
    <w:name w:val="Default"/>
    <w:rsid w:val="00F179F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WW-DefaultParagraphFont">
    <w:name w:val="WW-Default Paragraph Font"/>
    <w:rsid w:val="00F179F5"/>
  </w:style>
  <w:style w:type="paragraph" w:styleId="NormalWeb">
    <w:name w:val="Normal (Web)"/>
    <w:basedOn w:val="Normal"/>
    <w:uiPriority w:val="99"/>
    <w:unhideWhenUsed/>
    <w:rsid w:val="00E13500"/>
    <w:pPr>
      <w:suppressAutoHyphens w:val="0"/>
      <w:spacing w:before="100" w:beforeAutospacing="1" w:after="100" w:afterAutospacing="1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5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46DBDD-F1A5-4A9C-B4DE-03D7F8D74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Honorarium Fixation</vt:lpstr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Honorarium Fixation</dc:title>
  <dc:creator>bhagyada</dc:creator>
  <cp:lastModifiedBy>staff</cp:lastModifiedBy>
  <cp:revision>7</cp:revision>
  <cp:lastPrinted>2015-06-23T22:44:00Z</cp:lastPrinted>
  <dcterms:created xsi:type="dcterms:W3CDTF">2018-01-29T04:48:00Z</dcterms:created>
  <dcterms:modified xsi:type="dcterms:W3CDTF">2018-01-29T09:49:00Z</dcterms:modified>
</cp:coreProperties>
</file>